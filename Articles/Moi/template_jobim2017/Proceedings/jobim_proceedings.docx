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72F69" w14:textId="53CC7CDF" w:rsidR="004E59F8" w:rsidRPr="00490A46" w:rsidRDefault="00205382" w:rsidP="004523E1">
      <w:pPr>
        <w:pStyle w:val="JobimTitle"/>
        <w:rPr>
          <w:lang w:val="en-US"/>
        </w:rPr>
      </w:pPr>
      <w:bookmarkStart w:id="0" w:name="__DdeLink__487_141866275"/>
      <w:r w:rsidRPr="00490A46">
        <w:rPr>
          <w:lang w:val="en-US"/>
        </w:rPr>
        <w:t>Template</w:t>
      </w:r>
      <w:r w:rsidR="00ED5E4E" w:rsidRPr="00490A46">
        <w:rPr>
          <w:lang w:val="en-US"/>
        </w:rPr>
        <w:t xml:space="preserve"> </w:t>
      </w:r>
      <w:r w:rsidR="00196E9E" w:rsidRPr="00490A46">
        <w:rPr>
          <w:lang w:val="en-US"/>
        </w:rPr>
        <w:t xml:space="preserve">for JOBIM 2017 </w:t>
      </w:r>
      <w:bookmarkEnd w:id="0"/>
      <w:r w:rsidR="00CB6483">
        <w:rPr>
          <w:lang w:val="en-US"/>
        </w:rPr>
        <w:t xml:space="preserve">Proceedings </w:t>
      </w:r>
      <w:r w:rsidR="004E59F8" w:rsidRPr="00490A46">
        <w:rPr>
          <w:lang w:val="en-US"/>
        </w:rPr>
        <w:t>[Titre/Title]</w:t>
      </w:r>
    </w:p>
    <w:p w14:paraId="3362BB6B" w14:textId="4D674424" w:rsidR="004E59F8" w:rsidRPr="00490A46" w:rsidRDefault="008A2CFE" w:rsidP="00490A46">
      <w:pPr>
        <w:pStyle w:val="JobimAuthors"/>
        <w:rPr>
          <w:lang w:val="en-US"/>
        </w:rPr>
      </w:pPr>
      <w:r w:rsidRPr="00490A46">
        <w:rPr>
          <w:lang w:val="en-US"/>
        </w:rPr>
        <w:t>FirstName</w:t>
      </w:r>
      <w:r w:rsidR="004E59F8" w:rsidRPr="00490A46">
        <w:rPr>
          <w:lang w:val="en-US"/>
        </w:rPr>
        <w:t xml:space="preserve"> </w:t>
      </w:r>
      <w:r w:rsidR="006E1D1E" w:rsidRPr="00490A46">
        <w:rPr>
          <w:smallCaps/>
          <w:lang w:val="en-US"/>
        </w:rPr>
        <w:t>Last</w:t>
      </w:r>
      <w:r w:rsidR="000C4C47" w:rsidRPr="00490A46">
        <w:rPr>
          <w:smallCaps/>
          <w:lang w:val="en-US"/>
        </w:rPr>
        <w:t>Name</w:t>
      </w:r>
      <w:r w:rsidR="00DB0766" w:rsidRPr="00490A46">
        <w:rPr>
          <w:smallCaps/>
          <w:lang w:val="en-US"/>
        </w:rPr>
        <w:t>1</w:t>
      </w:r>
      <w:r w:rsidR="004E59F8" w:rsidRPr="00B357FF">
        <w:rPr>
          <w:position w:val="9"/>
          <w:sz w:val="16"/>
          <w:szCs w:val="16"/>
          <w:lang w:val="en-US"/>
        </w:rPr>
        <w:t>1</w:t>
      </w:r>
      <w:r w:rsidRPr="00490A46">
        <w:rPr>
          <w:lang w:val="en-US"/>
        </w:rPr>
        <w:t>, FirstN</w:t>
      </w:r>
      <w:r w:rsidR="004E59F8" w:rsidRPr="00490A46">
        <w:rPr>
          <w:lang w:val="en-US"/>
        </w:rPr>
        <w:t xml:space="preserve">ame </w:t>
      </w:r>
      <w:r w:rsidRPr="00490A46">
        <w:rPr>
          <w:smallCaps/>
          <w:lang w:val="en-US"/>
        </w:rPr>
        <w:t>Last</w:t>
      </w:r>
      <w:r w:rsidR="004E59F8" w:rsidRPr="00490A46">
        <w:rPr>
          <w:smallCaps/>
          <w:lang w:val="en-US"/>
        </w:rPr>
        <w:t>Name</w:t>
      </w:r>
      <w:r w:rsidR="00DB0766" w:rsidRPr="00490A46">
        <w:rPr>
          <w:smallCaps/>
          <w:lang w:val="en-US"/>
        </w:rPr>
        <w:t>2</w:t>
      </w:r>
      <w:r w:rsidR="004E59F8" w:rsidRPr="00B357FF">
        <w:rPr>
          <w:position w:val="9"/>
          <w:sz w:val="16"/>
          <w:szCs w:val="16"/>
          <w:lang w:val="en-US"/>
        </w:rPr>
        <w:t>2</w:t>
      </w:r>
      <w:r w:rsidRPr="00490A46">
        <w:rPr>
          <w:lang w:val="en-US"/>
        </w:rPr>
        <w:t xml:space="preserve"> and FirstName</w:t>
      </w:r>
      <w:r w:rsidR="004E59F8" w:rsidRPr="00490A46">
        <w:rPr>
          <w:lang w:val="en-US"/>
        </w:rPr>
        <w:t xml:space="preserve"> </w:t>
      </w:r>
      <w:r w:rsidR="00795A7E" w:rsidRPr="00490A46">
        <w:rPr>
          <w:smallCaps/>
          <w:lang w:val="en-US"/>
        </w:rPr>
        <w:t>LastName</w:t>
      </w:r>
      <w:r w:rsidR="00DB0766" w:rsidRPr="00490A46">
        <w:rPr>
          <w:smallCaps/>
          <w:lang w:val="en-US"/>
        </w:rPr>
        <w:t>3</w:t>
      </w:r>
      <w:r w:rsidR="004E59F8" w:rsidRPr="00B357FF">
        <w:rPr>
          <w:position w:val="9"/>
          <w:sz w:val="16"/>
          <w:szCs w:val="16"/>
          <w:lang w:val="en-US"/>
        </w:rPr>
        <w:t>2</w:t>
      </w:r>
    </w:p>
    <w:p w14:paraId="6DBCBD7A" w14:textId="4B017AC6" w:rsidR="004E59F8" w:rsidRPr="00D33323" w:rsidRDefault="004E59F8" w:rsidP="007B516B">
      <w:pPr>
        <w:pStyle w:val="JobimAddress"/>
        <w:rPr>
          <w:lang w:val="en-US"/>
        </w:rPr>
      </w:pPr>
      <w:r w:rsidRPr="00D33323">
        <w:rPr>
          <w:position w:val="8"/>
          <w:sz w:val="16"/>
          <w:szCs w:val="16"/>
          <w:lang w:val="en-US"/>
        </w:rPr>
        <w:t>1</w:t>
      </w:r>
      <w:r w:rsidR="00B61D5B" w:rsidRPr="00D33323">
        <w:rPr>
          <w:lang w:val="en-US"/>
        </w:rPr>
        <w:t xml:space="preserve"> Laboratory</w:t>
      </w:r>
      <w:r w:rsidRPr="00D33323">
        <w:rPr>
          <w:lang w:val="en-US"/>
        </w:rPr>
        <w:t xml:space="preserve">, </w:t>
      </w:r>
      <w:r w:rsidR="00B61D5B" w:rsidRPr="00D33323">
        <w:rPr>
          <w:lang w:val="en-US"/>
        </w:rPr>
        <w:t>A</w:t>
      </w:r>
      <w:r w:rsidR="00B735B4" w:rsidRPr="00D33323">
        <w:rPr>
          <w:lang w:val="en-US"/>
        </w:rPr>
        <w:t>ddr</w:t>
      </w:r>
      <w:r w:rsidR="00B61D5B" w:rsidRPr="00D33323">
        <w:rPr>
          <w:lang w:val="en-US"/>
        </w:rPr>
        <w:t>ess, zip</w:t>
      </w:r>
      <w:r w:rsidR="001106FD" w:rsidRPr="00D33323">
        <w:rPr>
          <w:lang w:val="en-US"/>
        </w:rPr>
        <w:t xml:space="preserve"> </w:t>
      </w:r>
      <w:r w:rsidR="00B61D5B" w:rsidRPr="00D33323">
        <w:rPr>
          <w:lang w:val="en-US"/>
        </w:rPr>
        <w:t>code, Town,</w:t>
      </w:r>
      <w:r w:rsidR="00B735B4" w:rsidRPr="00D33323">
        <w:rPr>
          <w:lang w:val="en-US"/>
        </w:rPr>
        <w:t xml:space="preserve"> Country</w:t>
      </w:r>
    </w:p>
    <w:p w14:paraId="1C6EE44C" w14:textId="12CFE8B5" w:rsidR="004E59F8" w:rsidRPr="00D33323" w:rsidRDefault="004E59F8" w:rsidP="007B516B">
      <w:pPr>
        <w:pStyle w:val="JobimAddress"/>
        <w:rPr>
          <w:lang w:val="en-US"/>
        </w:rPr>
      </w:pPr>
      <w:r w:rsidRPr="00D33323">
        <w:rPr>
          <w:position w:val="8"/>
          <w:sz w:val="16"/>
          <w:szCs w:val="16"/>
          <w:lang w:val="en-US"/>
        </w:rPr>
        <w:t>2</w:t>
      </w:r>
      <w:r w:rsidRPr="00D33323">
        <w:rPr>
          <w:lang w:val="en-US"/>
        </w:rPr>
        <w:t xml:space="preserve"> </w:t>
      </w:r>
      <w:r w:rsidR="00B61D5B" w:rsidRPr="00D33323">
        <w:rPr>
          <w:lang w:val="en-US"/>
        </w:rPr>
        <w:t>Laboratory, Address, zip</w:t>
      </w:r>
      <w:r w:rsidR="001106FD" w:rsidRPr="00D33323">
        <w:rPr>
          <w:lang w:val="en-US"/>
        </w:rPr>
        <w:t xml:space="preserve"> </w:t>
      </w:r>
      <w:r w:rsidR="00B61D5B" w:rsidRPr="00D33323">
        <w:rPr>
          <w:lang w:val="en-US"/>
        </w:rPr>
        <w:t>code, Town, Country</w:t>
      </w:r>
    </w:p>
    <w:p w14:paraId="42230854" w14:textId="77777777" w:rsidR="00201A15" w:rsidRPr="004E59F8" w:rsidRDefault="00201A15" w:rsidP="00B61D5B">
      <w:pPr>
        <w:jc w:val="center"/>
        <w:outlineLvl w:val="0"/>
        <w:rPr>
          <w:rFonts w:ascii="Courier New" w:hAnsi="Courier New" w:cs="Courier New"/>
          <w:sz w:val="18"/>
          <w:szCs w:val="18"/>
        </w:rPr>
      </w:pPr>
    </w:p>
    <w:p w14:paraId="4623951F" w14:textId="7996E1F7" w:rsidR="00B357FF" w:rsidRPr="00B357FF" w:rsidRDefault="006E1D1E" w:rsidP="00B357FF">
      <w:pPr>
        <w:pStyle w:val="JobimEmail"/>
        <w:rPr>
          <w:lang w:val="en-US"/>
        </w:rPr>
      </w:pPr>
      <w:r w:rsidRPr="00D33323">
        <w:rPr>
          <w:lang w:val="en-US"/>
        </w:rPr>
        <w:t>Corresponding A</w:t>
      </w:r>
      <w:r w:rsidR="004E59F8" w:rsidRPr="00D33323">
        <w:rPr>
          <w:lang w:val="en-US"/>
        </w:rPr>
        <w:t xml:space="preserve">uthor: </w:t>
      </w:r>
      <w:r w:rsidRPr="00D33323">
        <w:rPr>
          <w:lang w:val="en-US"/>
        </w:rPr>
        <w:t>firstname.last</w:t>
      </w:r>
      <w:r w:rsidR="004E59F8" w:rsidRPr="00D33323">
        <w:rPr>
          <w:lang w:val="en-US"/>
        </w:rPr>
        <w:t>name@email.fr</w:t>
      </w:r>
    </w:p>
    <w:p w14:paraId="7C9F0984" w14:textId="56AC67CF" w:rsidR="008A2CFE" w:rsidRPr="00490A46" w:rsidRDefault="008A2CFE" w:rsidP="008A2CFE">
      <w:pPr>
        <w:pStyle w:val="JobimAbstract"/>
        <w:rPr>
          <w:color w:val="FF0000"/>
          <w:lang w:val="en-US"/>
        </w:rPr>
      </w:pPr>
      <w:r w:rsidRPr="00567D06">
        <w:rPr>
          <w:rFonts w:hAnsi="Times New Roman"/>
          <w:b/>
          <w:i w:val="0"/>
          <w:iCs w:val="0"/>
          <w:szCs w:val="24"/>
          <w:lang w:val="en-US"/>
        </w:rPr>
        <w:t>Abstract</w:t>
      </w:r>
      <w:r w:rsidR="00312D82">
        <w:rPr>
          <w:rFonts w:hAnsi="Times New Roman"/>
          <w:b/>
          <w:iCs w:val="0"/>
          <w:szCs w:val="24"/>
          <w:lang w:val="en-US"/>
        </w:rPr>
        <w:t xml:space="preserve">  </w:t>
      </w:r>
      <w:r w:rsidR="00C04CEB" w:rsidRPr="00490A46">
        <w:rPr>
          <w:lang w:val="en-US"/>
        </w:rPr>
        <w:t xml:space="preserve">The </w:t>
      </w:r>
      <w:r w:rsidRPr="00490A46">
        <w:rPr>
          <w:lang w:val="en-US"/>
        </w:rPr>
        <w:t xml:space="preserve">abstract of the paper </w:t>
      </w:r>
      <w:r w:rsidR="00201A15" w:rsidRPr="003C7F8F">
        <w:rPr>
          <w:lang w:val="en-US"/>
        </w:rPr>
        <w:t xml:space="preserve">(optional for short contributions) </w:t>
      </w:r>
      <w:r w:rsidRPr="00490A46">
        <w:rPr>
          <w:lang w:val="en-US"/>
        </w:rPr>
        <w:t xml:space="preserve">must be typeset in italic, with Times New Roman 11-point font. The left and right margins must be set to 3cm. </w:t>
      </w:r>
      <w:r w:rsidRPr="00490A46">
        <w:rPr>
          <w:color w:val="FF0000"/>
          <w:lang w:val="en-US"/>
        </w:rPr>
        <w:t>350 words maximum.</w:t>
      </w:r>
    </w:p>
    <w:p w14:paraId="4B6E1D74" w14:textId="49423A7C" w:rsidR="008A2CFE" w:rsidRPr="00201A15" w:rsidRDefault="008A2CFE" w:rsidP="00201A15">
      <w:pPr>
        <w:pStyle w:val="JobimKeywords"/>
        <w:spacing w:before="120"/>
        <w:rPr>
          <w:rFonts w:hAnsi="Times New Roman"/>
          <w:lang w:val="en-US"/>
        </w:rPr>
      </w:pPr>
      <w:r w:rsidRPr="00567D06">
        <w:rPr>
          <w:rFonts w:hAnsi="Times New Roman"/>
          <w:b/>
          <w:szCs w:val="24"/>
          <w:lang w:val="en-US"/>
        </w:rPr>
        <w:t>Keywords</w:t>
      </w:r>
      <w:r w:rsidR="00201A15" w:rsidRPr="00567D06">
        <w:rPr>
          <w:rFonts w:hAnsi="Times New Roman"/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Some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keywords,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important,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relevant.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Five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relevant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keywords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maximum.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The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 xml:space="preserve">keywords must be typeset in regular, with </w:t>
      </w:r>
      <w:r w:rsidR="00201A15" w:rsidRPr="00201A15">
        <w:rPr>
          <w:i/>
          <w:szCs w:val="24"/>
          <w:lang w:val="en-US"/>
        </w:rPr>
        <w:t>Times New Roman</w:t>
      </w:r>
      <w:r w:rsidR="00201A15" w:rsidRPr="00201A15">
        <w:rPr>
          <w:szCs w:val="24"/>
          <w:lang w:val="en-US"/>
        </w:rPr>
        <w:t xml:space="preserve"> 11-point font. The left and right margins must be set to 3cm.</w:t>
      </w:r>
    </w:p>
    <w:p w14:paraId="6D407B87" w14:textId="0C17F714" w:rsidR="00D33323" w:rsidRDefault="009F064E" w:rsidP="00D33323">
      <w:pPr>
        <w:pStyle w:val="JobimSection"/>
      </w:pPr>
      <w:r w:rsidRPr="004721B8">
        <w:t>Introduction (</w:t>
      </w:r>
      <w:r w:rsidRPr="009C5004">
        <w:rPr>
          <w:i/>
        </w:rPr>
        <w:t>Time</w:t>
      </w:r>
      <w:r w:rsidR="009C5004">
        <w:rPr>
          <w:i/>
        </w:rPr>
        <w:t>s</w:t>
      </w:r>
      <w:r w:rsidRPr="009C5004">
        <w:rPr>
          <w:i/>
        </w:rPr>
        <w:t xml:space="preserve"> New Roman</w:t>
      </w:r>
      <w:r w:rsidRPr="004721B8">
        <w:t xml:space="preserve"> 12-point type, bold)</w:t>
      </w:r>
    </w:p>
    <w:p w14:paraId="52937510" w14:textId="623C9DBC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Title</w:t>
      </w:r>
      <w:r w:rsidRPr="00D33323">
        <w:rPr>
          <w:lang w:val="en-US"/>
        </w:rPr>
        <w:t xml:space="preserve">: </w:t>
      </w:r>
      <w:r w:rsidRPr="009C5004">
        <w:rPr>
          <w:i/>
          <w:lang w:val="en-US"/>
        </w:rPr>
        <w:t>Times New Roman</w:t>
      </w:r>
      <w:r w:rsidRPr="00D33323">
        <w:rPr>
          <w:lang w:val="en-US"/>
        </w:rPr>
        <w:t xml:space="preserve"> bold 14-point font, center </w:t>
      </w:r>
    </w:p>
    <w:p w14:paraId="7DFEC7EB" w14:textId="77777777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Authors names</w:t>
      </w:r>
      <w:r w:rsidRPr="00D33323">
        <w:rPr>
          <w:lang w:val="en-US"/>
        </w:rPr>
        <w:t xml:space="preserve">: </w:t>
      </w:r>
      <w:r w:rsidRPr="00D33323">
        <w:rPr>
          <w:i/>
          <w:lang w:val="en-US"/>
        </w:rPr>
        <w:t>Times New Roman 11-point font</w:t>
      </w:r>
      <w:r w:rsidRPr="00D33323">
        <w:rPr>
          <w:lang w:val="en-US"/>
        </w:rPr>
        <w:t>. Center as well. Please typeset the last name(s) of author(s) in small caps, starting with an uppercase first letter</w:t>
      </w:r>
    </w:p>
    <w:p w14:paraId="32486BCC" w14:textId="77777777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Addresses</w:t>
      </w:r>
      <w:r w:rsidRPr="00D33323">
        <w:rPr>
          <w:lang w:val="en-US"/>
        </w:rPr>
        <w:t xml:space="preserve">: </w:t>
      </w:r>
      <w:r w:rsidRPr="00D33323">
        <w:rPr>
          <w:i/>
          <w:lang w:val="en-US"/>
        </w:rPr>
        <w:t>Courier New 9-point</w:t>
      </w:r>
      <w:r w:rsidRPr="00D33323">
        <w:rPr>
          <w:lang w:val="en-US"/>
        </w:rPr>
        <w:t xml:space="preserve"> font</w:t>
      </w:r>
    </w:p>
    <w:p w14:paraId="1F5C3A77" w14:textId="77777777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Email</w:t>
      </w:r>
      <w:r w:rsidRPr="00D33323">
        <w:rPr>
          <w:lang w:val="en-US"/>
        </w:rPr>
        <w:t xml:space="preserve">: </w:t>
      </w:r>
      <w:r w:rsidRPr="00D33323">
        <w:rPr>
          <w:i/>
          <w:lang w:val="en-US"/>
        </w:rPr>
        <w:t>Courier New 9-point font.</w:t>
      </w:r>
      <w:r w:rsidRPr="00D33323">
        <w:rPr>
          <w:lang w:val="en-US"/>
        </w:rPr>
        <w:t xml:space="preserve"> Just give the email address of the corresponding author</w:t>
      </w:r>
    </w:p>
    <w:p w14:paraId="70E6513E" w14:textId="0502D69B" w:rsidR="00312E72" w:rsidRPr="00312E72" w:rsidRDefault="00D33323" w:rsidP="00312E72">
      <w:pPr>
        <w:pStyle w:val="JobimSection"/>
      </w:pPr>
      <w:r>
        <w:t>Document Structure</w:t>
      </w:r>
      <w:r w:rsidR="003A668A">
        <w:t xml:space="preserve"> </w:t>
      </w:r>
      <w:r w:rsidR="003A668A" w:rsidRPr="004721B8">
        <w:t>(</w:t>
      </w:r>
      <w:r w:rsidR="003A668A" w:rsidRPr="009C5004">
        <w:rPr>
          <w:i/>
        </w:rPr>
        <w:t>Time</w:t>
      </w:r>
      <w:r w:rsidR="003A668A">
        <w:rPr>
          <w:i/>
        </w:rPr>
        <w:t>s</w:t>
      </w:r>
      <w:r w:rsidR="003A668A" w:rsidRPr="009C5004">
        <w:rPr>
          <w:i/>
        </w:rPr>
        <w:t xml:space="preserve"> New Roman</w:t>
      </w:r>
      <w:r w:rsidR="003A668A" w:rsidRPr="004721B8">
        <w:t xml:space="preserve"> 12-point type, bold)</w:t>
      </w:r>
    </w:p>
    <w:p w14:paraId="7BEE2A57" w14:textId="6F533ABE" w:rsidR="00B735B4" w:rsidRPr="004516EA" w:rsidRDefault="00E06201" w:rsidP="00D33323">
      <w:pPr>
        <w:pStyle w:val="JobimNormal"/>
        <w:rPr>
          <w:lang w:val="en-US"/>
        </w:rPr>
      </w:pPr>
      <w:r w:rsidRPr="00E06201">
        <w:rPr>
          <w:lang w:val="en-US"/>
        </w:rPr>
        <w:t xml:space="preserve">The </w:t>
      </w:r>
      <w:r w:rsidR="00802CEF">
        <w:rPr>
          <w:b/>
          <w:lang w:val="en-US"/>
        </w:rPr>
        <w:t>T</w:t>
      </w:r>
      <w:r w:rsidR="00D33323" w:rsidRPr="006135D7">
        <w:rPr>
          <w:b/>
          <w:lang w:val="en-US"/>
        </w:rPr>
        <w:t>ext:</w:t>
      </w:r>
      <w:r w:rsidR="00D33323" w:rsidRPr="006135D7">
        <w:rPr>
          <w:lang w:val="en-US"/>
        </w:rPr>
        <w:t xml:space="preserve"> </w:t>
      </w:r>
      <w:r>
        <w:rPr>
          <w:lang w:val="en-US"/>
        </w:rPr>
        <w:t xml:space="preserve">use </w:t>
      </w:r>
      <w:r w:rsidR="00D33323" w:rsidRPr="006135D7">
        <w:rPr>
          <w:i/>
          <w:lang w:val="en-US"/>
        </w:rPr>
        <w:t>Times New Roman</w:t>
      </w:r>
      <w:r w:rsidR="00D33323" w:rsidRPr="006135D7">
        <w:rPr>
          <w:lang w:val="en-US"/>
        </w:rPr>
        <w:t xml:space="preserve"> 11-point font and 6-point spacing between paragraphs. Italics may be used to emphasize words in running text. </w:t>
      </w:r>
      <w:r w:rsidR="00D33323" w:rsidRPr="004516EA">
        <w:rPr>
          <w:lang w:val="en-US"/>
        </w:rPr>
        <w:t>Bold type and underlining should be avoided.</w:t>
      </w:r>
      <w:r w:rsidR="004516EA" w:rsidRPr="004516EA">
        <w:rPr>
          <w:lang w:val="en-US"/>
        </w:rPr>
        <w:t xml:space="preserve"> With these sizes, the interline distance should be set so that around 50 lines occur on a full-text page.</w:t>
      </w:r>
    </w:p>
    <w:p w14:paraId="537C302E" w14:textId="350D27AA" w:rsidR="00D05412" w:rsidRPr="00D05412" w:rsidRDefault="000F327E" w:rsidP="00D05412">
      <w:pPr>
        <w:pStyle w:val="JobimSubsection"/>
      </w:pPr>
      <w:r>
        <w:t xml:space="preserve">Page </w:t>
      </w:r>
      <w:r w:rsidR="00D05412">
        <w:t xml:space="preserve">Numbering </w:t>
      </w:r>
      <w:r w:rsidR="00D05412" w:rsidRPr="00D05412">
        <w:t>(</w:t>
      </w:r>
      <w:r w:rsidR="00D05412" w:rsidRPr="00D05412">
        <w:rPr>
          <w:i/>
        </w:rPr>
        <w:t>Times New Roman</w:t>
      </w:r>
      <w:r w:rsidR="00D05412" w:rsidRPr="00D05412">
        <w:t xml:space="preserve"> 11-point type, bold)</w:t>
      </w:r>
    </w:p>
    <w:p w14:paraId="3650C4A6" w14:textId="0775F672" w:rsidR="00244860" w:rsidRPr="00244860" w:rsidRDefault="00D05412" w:rsidP="00244860">
      <w:pPr>
        <w:pStyle w:val="JobimNormal"/>
        <w:rPr>
          <w:lang w:val="en-US"/>
        </w:rPr>
      </w:pPr>
      <w:r>
        <w:rPr>
          <w:lang w:val="en-US"/>
        </w:rPr>
        <w:t xml:space="preserve">Pages must </w:t>
      </w:r>
      <w:r w:rsidRPr="00D05412">
        <w:rPr>
          <w:color w:val="FF0000"/>
          <w:lang w:val="en-US"/>
        </w:rPr>
        <w:t>NOT</w:t>
      </w:r>
      <w:r>
        <w:rPr>
          <w:lang w:val="en-US"/>
        </w:rPr>
        <w:t xml:space="preserve"> be </w:t>
      </w:r>
      <w:r w:rsidRPr="00D05412">
        <w:rPr>
          <w:lang w:val="en-US"/>
        </w:rPr>
        <w:t>numbered. Final pagination will be set by the editors of the proceedings.</w:t>
      </w:r>
    </w:p>
    <w:p w14:paraId="510CDFCE" w14:textId="7BE85E2D" w:rsidR="00D05412" w:rsidRPr="00D05412" w:rsidRDefault="00D05412" w:rsidP="00D05412">
      <w:pPr>
        <w:pStyle w:val="JobimSubsection"/>
      </w:pPr>
      <w:r w:rsidRPr="00D05412">
        <w:t>Figures and Photographs (</w:t>
      </w:r>
      <w:r w:rsidRPr="00D05412">
        <w:rPr>
          <w:i/>
        </w:rPr>
        <w:t>Times New Roman</w:t>
      </w:r>
      <w:r w:rsidRPr="00D05412">
        <w:t xml:space="preserve"> 11-point type, bold)</w:t>
      </w:r>
    </w:p>
    <w:p w14:paraId="200107EB" w14:textId="59EB1EA5" w:rsidR="004516EA" w:rsidRDefault="004516EA" w:rsidP="004516EA">
      <w:pPr>
        <w:pStyle w:val="JobimNormal"/>
        <w:rPr>
          <w:lang w:val="en-US"/>
        </w:rPr>
      </w:pPr>
      <w:r w:rsidRPr="004516EA">
        <w:rPr>
          <w:lang w:val="en-US"/>
        </w:rPr>
        <w:t>Please produce your figures such that they display well in black &amp; white mod</w:t>
      </w:r>
      <w:r>
        <w:rPr>
          <w:lang w:val="en-US"/>
        </w:rPr>
        <w:t xml:space="preserve">e, and integrate them into your </w:t>
      </w:r>
      <w:r w:rsidRPr="004516EA">
        <w:rPr>
          <w:lang w:val="en-US"/>
        </w:rPr>
        <w:t>text file. Please note that no figure will be taken into account if not integrated in your text file.</w:t>
      </w:r>
    </w:p>
    <w:p w14:paraId="7AB785F2" w14:textId="629980DC" w:rsidR="000F327E" w:rsidRDefault="00D05412" w:rsidP="004516EA">
      <w:pPr>
        <w:pStyle w:val="JobimNormal"/>
        <w:rPr>
          <w:lang w:val="en-US"/>
        </w:rPr>
      </w:pPr>
      <w:r w:rsidRPr="00D05412">
        <w:rPr>
          <w:lang w:val="en-US"/>
        </w:rPr>
        <w:t>Figures should be numbered and should have a caption which should always be positioned under the figures. The final sentence of a caption should end with a period. Please center the captions between the marg</w:t>
      </w:r>
      <w:r w:rsidR="003D3837">
        <w:rPr>
          <w:lang w:val="en-US"/>
        </w:rPr>
        <w:t xml:space="preserve">ins and set them in </w:t>
      </w:r>
      <w:r w:rsidR="003D3837" w:rsidRPr="003D3837">
        <w:rPr>
          <w:i/>
          <w:lang w:val="en-US"/>
        </w:rPr>
        <w:t>Times New Roman</w:t>
      </w:r>
      <w:r w:rsidR="003D3837" w:rsidRPr="00D05412">
        <w:rPr>
          <w:lang w:val="en-US"/>
        </w:rPr>
        <w:t xml:space="preserve"> </w:t>
      </w:r>
      <w:r w:rsidR="002F50A0">
        <w:rPr>
          <w:lang w:val="en-US"/>
        </w:rPr>
        <w:t>11</w:t>
      </w:r>
      <w:r w:rsidR="00C94D15">
        <w:rPr>
          <w:lang w:val="en-US"/>
        </w:rPr>
        <w:t xml:space="preserve">-points </w:t>
      </w:r>
      <w:r w:rsidRPr="00D05412">
        <w:rPr>
          <w:lang w:val="en-US"/>
        </w:rPr>
        <w:t>font</w:t>
      </w:r>
      <w:r w:rsidR="002F50A0">
        <w:rPr>
          <w:lang w:val="en-US"/>
        </w:rPr>
        <w:t>, bold</w:t>
      </w:r>
      <w:r w:rsidRPr="00D05412">
        <w:rPr>
          <w:lang w:val="en-US"/>
        </w:rPr>
        <w:t xml:space="preserve"> for the heading and </w:t>
      </w:r>
      <w:r w:rsidRPr="003D3837">
        <w:rPr>
          <w:i/>
          <w:lang w:val="en-US"/>
        </w:rPr>
        <w:t>Times New Roman</w:t>
      </w:r>
      <w:r w:rsidR="008B1C53">
        <w:rPr>
          <w:lang w:val="en-US"/>
        </w:rPr>
        <w:t xml:space="preserve"> 11</w:t>
      </w:r>
      <w:r w:rsidRPr="00D05412">
        <w:rPr>
          <w:lang w:val="en-US"/>
        </w:rPr>
        <w:t>-point font for the text</w:t>
      </w:r>
      <w:r>
        <w:rPr>
          <w:lang w:val="en-US"/>
        </w:rPr>
        <w:t>.</w:t>
      </w:r>
    </w:p>
    <w:p w14:paraId="324F98E8" w14:textId="77777777" w:rsidR="005675EC" w:rsidRPr="00862B18" w:rsidRDefault="005675EC" w:rsidP="008F0B96">
      <w:pPr>
        <w:pStyle w:val="JobimNormal"/>
        <w:spacing w:before="120"/>
        <w:jc w:val="center"/>
        <w:rPr>
          <w:rFonts w:hAnsi="Times New Roman"/>
          <w:szCs w:val="24"/>
        </w:rPr>
      </w:pPr>
      <w:r w:rsidRPr="00862B18">
        <w:rPr>
          <w:rFonts w:hAnsi="Times New Roman"/>
          <w:noProof/>
          <w:szCs w:val="24"/>
          <w:lang w:eastAsia="fr-FR"/>
        </w:rPr>
        <w:drawing>
          <wp:inline distT="0" distB="0" distL="0" distR="0" wp14:anchorId="3751C2E7" wp14:editId="324AA27B">
            <wp:extent cx="2911800" cy="1770853"/>
            <wp:effectExtent l="0" t="0" r="952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588" cy="17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6EB6" w14:textId="740450E7" w:rsidR="008B1C53" w:rsidRPr="008B1C53" w:rsidRDefault="003D3837" w:rsidP="008F0B96">
      <w:pPr>
        <w:pStyle w:val="JobimCaption"/>
        <w:rPr>
          <w:lang w:val="en-US"/>
        </w:rPr>
      </w:pPr>
      <w:r w:rsidRPr="008B1C53">
        <w:rPr>
          <w:lang w:val="en-US"/>
        </w:rPr>
        <w:lastRenderedPageBreak/>
        <w:t xml:space="preserve">Fig 1. </w:t>
      </w:r>
      <w:r w:rsidR="005675EC" w:rsidRPr="008B1C53">
        <w:rPr>
          <w:b w:val="0"/>
          <w:lang w:val="en-US"/>
        </w:rPr>
        <w:t xml:space="preserve">Old </w:t>
      </w:r>
      <w:r w:rsidR="005675EC" w:rsidRPr="008B1C53">
        <w:rPr>
          <w:b w:val="0"/>
          <w:smallCaps/>
          <w:lang w:val="en-US"/>
        </w:rPr>
        <w:t>jobim</w:t>
      </w:r>
      <w:r w:rsidR="005675EC" w:rsidRPr="008B1C53">
        <w:rPr>
          <w:b w:val="0"/>
          <w:lang w:val="en-US"/>
        </w:rPr>
        <w:t xml:space="preserve"> puzzle (end of the 20th century).</w:t>
      </w:r>
    </w:p>
    <w:p w14:paraId="44C00122" w14:textId="77777777" w:rsidR="00EE0B67" w:rsidRPr="00D05412" w:rsidRDefault="00EE0B67" w:rsidP="00D05412">
      <w:pPr>
        <w:pStyle w:val="JobimNormal"/>
        <w:rPr>
          <w:lang w:val="en-US"/>
        </w:rPr>
      </w:pPr>
    </w:p>
    <w:p w14:paraId="6C4DF5F6" w14:textId="48134437" w:rsidR="00A86CB2" w:rsidRPr="000F327E" w:rsidRDefault="00A86CB2" w:rsidP="00A86CB2">
      <w:pPr>
        <w:pStyle w:val="JobimSection"/>
      </w:pPr>
      <w:r>
        <w:t>Citations</w:t>
      </w:r>
    </w:p>
    <w:p w14:paraId="14858EDD" w14:textId="62C66A3B" w:rsidR="00312E72" w:rsidRPr="00312E72" w:rsidRDefault="00AE6F6C" w:rsidP="00312E72">
      <w:pPr>
        <w:pStyle w:val="JobimNormal"/>
        <w:rPr>
          <w:lang w:val="en-US"/>
        </w:rPr>
      </w:pPr>
      <w:r w:rsidRPr="003D3837">
        <w:rPr>
          <w:lang w:val="en-US"/>
        </w:rPr>
        <w:t xml:space="preserve">The list of </w:t>
      </w:r>
      <w:r w:rsidR="007E1B12" w:rsidRPr="003D3837">
        <w:rPr>
          <w:lang w:val="en-US"/>
        </w:rPr>
        <w:t xml:space="preserve">references is headed </w:t>
      </w:r>
      <w:r w:rsidR="007E1B12" w:rsidRPr="003D3837">
        <w:rPr>
          <w:i/>
          <w:lang w:val="en-US"/>
        </w:rPr>
        <w:t>References</w:t>
      </w:r>
      <w:r w:rsidRPr="003D3837">
        <w:rPr>
          <w:lang w:val="en-US"/>
        </w:rPr>
        <w:t xml:space="preserve">, it should be placed at the end of your contribution. It should be </w:t>
      </w:r>
      <w:r w:rsidRPr="00754CCB">
        <w:rPr>
          <w:lang w:val="en-US"/>
        </w:rPr>
        <w:t xml:space="preserve">in </w:t>
      </w:r>
      <w:r w:rsidRPr="00754CCB">
        <w:rPr>
          <w:i/>
          <w:lang w:val="en-US"/>
        </w:rPr>
        <w:t>Times New Roman</w:t>
      </w:r>
      <w:r w:rsidRPr="00754CCB">
        <w:rPr>
          <w:lang w:val="en-US"/>
        </w:rPr>
        <w:t xml:space="preserve"> 10-point font. Please do not insert a page break before the list of references. For citations in the text, please use square brackets [1] and</w:t>
      </w:r>
      <w:r w:rsidR="00EC0E86" w:rsidRPr="00754CCB">
        <w:rPr>
          <w:lang w:val="en-US"/>
        </w:rPr>
        <w:t xml:space="preserve"> c</w:t>
      </w:r>
      <w:r w:rsidR="00A86CB2" w:rsidRPr="00754CCB">
        <w:rPr>
          <w:lang w:val="en-US"/>
        </w:rPr>
        <w:t>onsecutive ordered numbers [2,</w:t>
      </w:r>
      <w:r w:rsidR="00EC0E86" w:rsidRPr="00754CCB">
        <w:rPr>
          <w:lang w:val="en-US"/>
        </w:rPr>
        <w:t>3]</w:t>
      </w:r>
      <w:r w:rsidRPr="00754CCB">
        <w:rPr>
          <w:lang w:val="en-US"/>
        </w:rPr>
        <w:t xml:space="preserve"> in list of references. </w:t>
      </w:r>
      <w:r w:rsidRPr="00312E72">
        <w:rPr>
          <w:lang w:val="en-US"/>
        </w:rPr>
        <w:t>Please find below examples on how to format references corresponding to articles [1], books [2], book chapters and proceedings [3].</w:t>
      </w:r>
    </w:p>
    <w:p w14:paraId="33F38582" w14:textId="53AFB7D3" w:rsidR="00F1144C" w:rsidRPr="002F50A0" w:rsidRDefault="000844B0" w:rsidP="002F50A0">
      <w:pPr>
        <w:pStyle w:val="JobimSection"/>
      </w:pPr>
      <w:r>
        <w:t>Warning</w:t>
      </w:r>
      <w:bookmarkStart w:id="1" w:name="_GoBack"/>
      <w:bookmarkEnd w:id="1"/>
    </w:p>
    <w:p w14:paraId="004DAFF7" w14:textId="084BCF84" w:rsidR="00B735B4" w:rsidRPr="007076B4" w:rsidRDefault="002545A8" w:rsidP="00F1144C">
      <w:pPr>
        <w:pStyle w:val="JobimNormal"/>
        <w:ind w:firstLine="432"/>
        <w:rPr>
          <w:color w:val="FF0000"/>
          <w:lang w:val="en-US"/>
        </w:rPr>
      </w:pPr>
      <w:r w:rsidRPr="00D33323">
        <w:rPr>
          <w:lang w:val="en-US"/>
        </w:rPr>
        <w:t xml:space="preserve">Note that the </w:t>
      </w:r>
      <w:r w:rsidR="003013C9" w:rsidRPr="00D33323">
        <w:rPr>
          <w:lang w:val="en-US"/>
        </w:rPr>
        <w:t xml:space="preserve">maximum length of </w:t>
      </w:r>
      <w:r w:rsidR="00C97707">
        <w:rPr>
          <w:i/>
          <w:lang w:val="en-US"/>
        </w:rPr>
        <w:t>Proceedings</w:t>
      </w:r>
      <w:r w:rsidRPr="00F1144C">
        <w:rPr>
          <w:lang w:val="en-US"/>
        </w:rPr>
        <w:t xml:space="preserve"> </w:t>
      </w:r>
      <w:r w:rsidRPr="00D33323">
        <w:rPr>
          <w:lang w:val="en-US"/>
        </w:rPr>
        <w:t xml:space="preserve">submission must not exceed </w:t>
      </w:r>
      <w:r w:rsidR="00151D20">
        <w:rPr>
          <w:b/>
          <w:color w:val="C00000"/>
          <w:u w:val="single"/>
          <w:lang w:val="en-US"/>
        </w:rPr>
        <w:t>8</w:t>
      </w:r>
      <w:r w:rsidRPr="00D33323">
        <w:rPr>
          <w:b/>
          <w:color w:val="C00000"/>
          <w:u w:val="single"/>
          <w:lang w:val="en-US"/>
        </w:rPr>
        <w:t xml:space="preserve"> page</w:t>
      </w:r>
      <w:r w:rsidR="00795A7E" w:rsidRPr="00D33323">
        <w:rPr>
          <w:b/>
          <w:color w:val="C00000"/>
          <w:u w:val="single"/>
          <w:lang w:val="en-US"/>
        </w:rPr>
        <w:t>s</w:t>
      </w:r>
      <w:r w:rsidRPr="00D33323">
        <w:rPr>
          <w:lang w:val="en-US"/>
        </w:rPr>
        <w:t xml:space="preserve">. </w:t>
      </w:r>
      <w:r w:rsidRPr="00E63861">
        <w:rPr>
          <w:color w:val="FF0000"/>
          <w:lang w:val="en-US"/>
        </w:rPr>
        <w:t>A paper disregarding the format described in this document will be rejected (even if it was previously accepted by the program committee).</w:t>
      </w:r>
    </w:p>
    <w:p w14:paraId="3F645632" w14:textId="77777777" w:rsidR="0007729A" w:rsidRPr="007076B4" w:rsidRDefault="00B73AF4" w:rsidP="009D741A">
      <w:pPr>
        <w:pStyle w:val="JobimUnnumberedSection"/>
        <w:numPr>
          <w:ilvl w:val="0"/>
          <w:numId w:val="0"/>
        </w:numPr>
        <w:tabs>
          <w:tab w:val="clear" w:pos="397"/>
        </w:tabs>
        <w:spacing w:before="240" w:after="120"/>
        <w:outlineLvl w:val="0"/>
        <w:rPr>
          <w:rFonts w:cs="Times New Roman"/>
          <w:bCs w:val="0"/>
        </w:rPr>
      </w:pPr>
      <w:r w:rsidRPr="007076B4">
        <w:rPr>
          <w:rFonts w:cs="Times New Roman"/>
          <w:bCs w:val="0"/>
        </w:rPr>
        <w:t>Acknowledgements</w:t>
      </w:r>
    </w:p>
    <w:p w14:paraId="6D863D03" w14:textId="64B8B569" w:rsidR="00B735B4" w:rsidRPr="004D2C63" w:rsidRDefault="00795A7E" w:rsidP="00CA6EAE">
      <w:pPr>
        <w:pStyle w:val="JobimNormal"/>
        <w:ind w:firstLine="340"/>
        <w:rPr>
          <w:rFonts w:hAnsi="Times New Roman"/>
          <w:kern w:val="20"/>
          <w:sz w:val="20"/>
          <w:szCs w:val="20"/>
          <w:lang w:val="en-US"/>
        </w:rPr>
      </w:pPr>
      <w:r w:rsidRPr="00795A7E">
        <w:rPr>
          <w:rFonts w:hAnsi="Times New Roman"/>
          <w:kern w:val="20"/>
          <w:sz w:val="20"/>
          <w:szCs w:val="20"/>
          <w:lang w:val="en-US"/>
        </w:rPr>
        <w:t>Acknowledgements are possible at the end of the document just before the References list. It should</w:t>
      </w:r>
      <w:r w:rsidR="007076B4">
        <w:rPr>
          <w:rFonts w:hAnsi="Times New Roman"/>
          <w:kern w:val="20"/>
          <w:sz w:val="20"/>
          <w:szCs w:val="20"/>
          <w:lang w:val="en-US"/>
        </w:rPr>
        <w:t xml:space="preserve"> be in Times New Roman 10</w:t>
      </w:r>
      <w:r w:rsidRPr="00795A7E">
        <w:rPr>
          <w:rFonts w:hAnsi="Times New Roman"/>
          <w:kern w:val="20"/>
          <w:sz w:val="20"/>
          <w:szCs w:val="20"/>
          <w:lang w:val="en-US"/>
        </w:rPr>
        <w:t>-point font.</w:t>
      </w:r>
    </w:p>
    <w:p w14:paraId="51DF8C08" w14:textId="77777777" w:rsidR="0007729A" w:rsidRPr="007076B4" w:rsidRDefault="00B73AF4" w:rsidP="009D741A">
      <w:pPr>
        <w:pStyle w:val="JobimUnnumberedSection"/>
        <w:numPr>
          <w:ilvl w:val="0"/>
          <w:numId w:val="0"/>
        </w:numPr>
        <w:tabs>
          <w:tab w:val="clear" w:pos="397"/>
        </w:tabs>
        <w:spacing w:before="240" w:after="120"/>
        <w:outlineLvl w:val="0"/>
        <w:rPr>
          <w:rFonts w:cs="Times New Roman"/>
          <w:bCs w:val="0"/>
        </w:rPr>
      </w:pPr>
      <w:r w:rsidRPr="007076B4">
        <w:rPr>
          <w:rFonts w:cs="Times New Roman"/>
          <w:bCs w:val="0"/>
        </w:rPr>
        <w:t>References</w:t>
      </w:r>
    </w:p>
    <w:p w14:paraId="594B9E96" w14:textId="77777777" w:rsidR="000D634F" w:rsidRDefault="005E4252" w:rsidP="000D634F">
      <w:pPr>
        <w:pStyle w:val="JobimBibliography"/>
        <w:numPr>
          <w:ilvl w:val="0"/>
          <w:numId w:val="1"/>
        </w:numPr>
        <w:ind w:left="397" w:hanging="397"/>
        <w:rPr>
          <w:rFonts w:hAnsi="Times New Roman"/>
          <w:lang w:val="en-US"/>
        </w:rPr>
      </w:pPr>
      <w:r w:rsidRPr="005E4252">
        <w:rPr>
          <w:rFonts w:hAnsi="Times New Roman"/>
          <w:lang w:val="en-US"/>
        </w:rPr>
        <w:t xml:space="preserve">Alan D Sokal. Transgressing the boundaries: Toward a transformative hermeneutics of quantum gravity. </w:t>
      </w:r>
      <w:r w:rsidRPr="009020EE">
        <w:rPr>
          <w:rFonts w:hAnsi="Times New Roman"/>
          <w:i/>
          <w:lang w:val="en-US"/>
        </w:rPr>
        <w:t>Social text</w:t>
      </w:r>
      <w:r w:rsidRPr="005E4252">
        <w:rPr>
          <w:rFonts w:hAnsi="Times New Roman"/>
          <w:lang w:val="en-US"/>
        </w:rPr>
        <w:t>, (46/47):217–252, 1996.</w:t>
      </w:r>
    </w:p>
    <w:p w14:paraId="4EADCE60" w14:textId="77777777" w:rsidR="00FD64E7" w:rsidRDefault="005E4252" w:rsidP="00FD64E7">
      <w:pPr>
        <w:pStyle w:val="JobimBibliography"/>
        <w:numPr>
          <w:ilvl w:val="0"/>
          <w:numId w:val="1"/>
        </w:numPr>
        <w:ind w:left="397" w:hanging="397"/>
        <w:rPr>
          <w:rFonts w:hAnsi="Times New Roman"/>
          <w:lang w:val="en-US"/>
        </w:rPr>
      </w:pPr>
      <w:r w:rsidRPr="00FD64E7">
        <w:rPr>
          <w:lang w:val="en-US"/>
        </w:rPr>
        <w:t xml:space="preserve">Barbara Gastel and Robert A Day. </w:t>
      </w:r>
      <w:r w:rsidRPr="00754CCB">
        <w:rPr>
          <w:i/>
          <w:lang w:val="en-US"/>
        </w:rPr>
        <w:t>How to write and publish a scientific paper</w:t>
      </w:r>
      <w:r w:rsidRPr="00754CCB">
        <w:rPr>
          <w:lang w:val="en-US"/>
        </w:rPr>
        <w:t xml:space="preserve">. </w:t>
      </w:r>
      <w:r w:rsidRPr="005E4252">
        <w:t>ABC-CLIO, 2016.</w:t>
      </w:r>
    </w:p>
    <w:p w14:paraId="091E8F94" w14:textId="7CD30AC5" w:rsidR="005E4252" w:rsidRPr="00FD64E7" w:rsidRDefault="005E4252" w:rsidP="00FD64E7">
      <w:pPr>
        <w:pStyle w:val="JobimBibliography"/>
        <w:numPr>
          <w:ilvl w:val="0"/>
          <w:numId w:val="1"/>
        </w:numPr>
        <w:ind w:left="397" w:hanging="397"/>
        <w:rPr>
          <w:rFonts w:hAnsi="Times New Roman"/>
          <w:lang w:val="en-US"/>
        </w:rPr>
      </w:pPr>
      <w:r w:rsidRPr="00FD64E7">
        <w:rPr>
          <w:rFonts w:hAnsi="Times New Roman"/>
          <w:lang w:val="en-US"/>
        </w:rPr>
        <w:t>Graham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Cormode,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Shanmugavelayutham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Muthukrishnan,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and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Jinyun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Yan.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Scienceography: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the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study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of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how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science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 xml:space="preserve">is written. In </w:t>
      </w:r>
      <w:r w:rsidRPr="00FD64E7">
        <w:rPr>
          <w:rFonts w:hAnsi="Times New Roman"/>
          <w:i/>
          <w:lang w:val="en-US"/>
        </w:rPr>
        <w:t>International Conference on Fun with Algorithms</w:t>
      </w:r>
      <w:r w:rsidRPr="00FD64E7">
        <w:rPr>
          <w:rFonts w:hAnsi="Times New Roman"/>
          <w:lang w:val="en-US"/>
        </w:rPr>
        <w:t>, pages 379–391. Springer, 2012.</w:t>
      </w:r>
    </w:p>
    <w:sectPr w:rsidR="005E4252" w:rsidRPr="00FD64E7">
      <w:headerReference w:type="default" r:id="rId8"/>
      <w:type w:val="continuous"/>
      <w:pgSz w:w="11906" w:h="16838"/>
      <w:pgMar w:top="1416" w:right="1134" w:bottom="1416" w:left="1134" w:header="85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30846" w14:textId="77777777" w:rsidR="003C2CB1" w:rsidRDefault="003C2CB1">
      <w:pPr>
        <w:spacing w:after="0" w:line="240" w:lineRule="auto"/>
      </w:pPr>
      <w:r>
        <w:separator/>
      </w:r>
    </w:p>
  </w:endnote>
  <w:endnote w:type="continuationSeparator" w:id="0">
    <w:p w14:paraId="2408B8DC" w14:textId="77777777" w:rsidR="003C2CB1" w:rsidRDefault="003C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29234" w14:textId="77777777" w:rsidR="003C2CB1" w:rsidRDefault="003C2CB1">
      <w:pPr>
        <w:spacing w:after="0" w:line="240" w:lineRule="auto"/>
      </w:pPr>
      <w:r>
        <w:separator/>
      </w:r>
    </w:p>
  </w:footnote>
  <w:footnote w:type="continuationSeparator" w:id="0">
    <w:p w14:paraId="38C3AF3B" w14:textId="77777777" w:rsidR="003C2CB1" w:rsidRDefault="003C2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28AC0" w14:textId="77777777" w:rsidR="0007729A" w:rsidRDefault="0007729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[%1]"/>
      <w:lvlJc w:val="left"/>
      <w:pPr>
        <w:ind w:left="2486" w:hanging="360"/>
      </w:pPr>
    </w:lvl>
    <w:lvl w:ilvl="1">
      <w:start w:val="1"/>
      <w:numFmt w:val="lowerLetter"/>
      <w:lvlText w:val="%2."/>
      <w:lvlJc w:val="left"/>
      <w:pPr>
        <w:ind w:left="2846" w:hanging="360"/>
      </w:pPr>
    </w:lvl>
    <w:lvl w:ilvl="2">
      <w:start w:val="1"/>
      <w:numFmt w:val="lowerRoman"/>
      <w:lvlText w:val="%3."/>
      <w:lvlJc w:val="right"/>
      <w:pPr>
        <w:ind w:left="3206" w:hanging="360"/>
      </w:pPr>
    </w:lvl>
    <w:lvl w:ilvl="3">
      <w:start w:val="1"/>
      <w:numFmt w:val="decimal"/>
      <w:lvlText w:val="%4."/>
      <w:lvlJc w:val="left"/>
      <w:pPr>
        <w:ind w:left="3566" w:hanging="360"/>
      </w:pPr>
    </w:lvl>
    <w:lvl w:ilvl="4">
      <w:start w:val="1"/>
      <w:numFmt w:val="lowerLetter"/>
      <w:lvlText w:val="%5."/>
      <w:lvlJc w:val="left"/>
      <w:pPr>
        <w:ind w:left="3926" w:hanging="360"/>
      </w:pPr>
    </w:lvl>
    <w:lvl w:ilvl="5">
      <w:start w:val="1"/>
      <w:numFmt w:val="lowerRoman"/>
      <w:lvlText w:val="%6."/>
      <w:lvlJc w:val="right"/>
      <w:pPr>
        <w:ind w:left="4286" w:hanging="360"/>
      </w:pPr>
    </w:lvl>
    <w:lvl w:ilvl="6">
      <w:start w:val="1"/>
      <w:numFmt w:val="decimal"/>
      <w:lvlText w:val="%7."/>
      <w:lvlJc w:val="left"/>
      <w:pPr>
        <w:ind w:left="4646" w:hanging="360"/>
      </w:pPr>
    </w:lvl>
    <w:lvl w:ilvl="7">
      <w:start w:val="1"/>
      <w:numFmt w:val="lowerLetter"/>
      <w:lvlText w:val="%8."/>
      <w:lvlJc w:val="left"/>
      <w:pPr>
        <w:ind w:left="5006" w:hanging="360"/>
      </w:pPr>
    </w:lvl>
    <w:lvl w:ilvl="8">
      <w:start w:val="1"/>
      <w:numFmt w:val="lowerRoman"/>
      <w:lvlText w:val="%9."/>
      <w:lvlJc w:val="right"/>
      <w:pPr>
        <w:ind w:left="5366" w:hanging="360"/>
      </w:pPr>
    </w:lvl>
  </w:abstractNum>
  <w:abstractNum w:abstractNumId="1">
    <w:nsid w:val="00000002"/>
    <w:multiLevelType w:val="multilevel"/>
    <w:tmpl w:val="8098C872"/>
    <w:lvl w:ilvl="0">
      <w:start w:val="1"/>
      <w:numFmt w:val="decimal"/>
      <w:lvlText w:val="Figure %1."/>
      <w:lvlJc w:val="center"/>
      <w:pPr>
        <w:ind w:left="587" w:hanging="360"/>
      </w:pPr>
      <w:rPr>
        <w:b/>
      </w:rPr>
    </w:lvl>
    <w:lvl w:ilvl="1">
      <w:start w:val="1"/>
      <w:numFmt w:val="lowerLetter"/>
      <w:lvlText w:val="%2."/>
      <w:lvlJc w:val="left"/>
      <w:pPr>
        <w:ind w:left="947" w:hanging="360"/>
      </w:pPr>
    </w:lvl>
    <w:lvl w:ilvl="2">
      <w:start w:val="1"/>
      <w:numFmt w:val="lowerRoman"/>
      <w:lvlText w:val="%3."/>
      <w:lvlJc w:val="right"/>
      <w:pPr>
        <w:ind w:left="1307" w:hanging="360"/>
      </w:pPr>
    </w:lvl>
    <w:lvl w:ilvl="3">
      <w:start w:val="1"/>
      <w:numFmt w:val="decimal"/>
      <w:lvlText w:val="%4."/>
      <w:lvlJc w:val="left"/>
      <w:pPr>
        <w:ind w:left="1667" w:hanging="360"/>
      </w:pPr>
    </w:lvl>
    <w:lvl w:ilvl="4">
      <w:start w:val="1"/>
      <w:numFmt w:val="lowerLetter"/>
      <w:lvlText w:val="%5."/>
      <w:lvlJc w:val="left"/>
      <w:pPr>
        <w:ind w:left="2027" w:hanging="360"/>
      </w:pPr>
    </w:lvl>
    <w:lvl w:ilvl="5">
      <w:start w:val="1"/>
      <w:numFmt w:val="lowerRoman"/>
      <w:lvlText w:val="%6."/>
      <w:lvlJc w:val="right"/>
      <w:pPr>
        <w:ind w:left="2387" w:hanging="360"/>
      </w:pPr>
    </w:lvl>
    <w:lvl w:ilvl="6">
      <w:start w:val="1"/>
      <w:numFmt w:val="decimal"/>
      <w:lvlText w:val="%7."/>
      <w:lvlJc w:val="left"/>
      <w:pPr>
        <w:ind w:left="2747" w:hanging="360"/>
      </w:pPr>
    </w:lvl>
    <w:lvl w:ilvl="7">
      <w:start w:val="1"/>
      <w:numFmt w:val="lowerLetter"/>
      <w:lvlText w:val="%8."/>
      <w:lvlJc w:val="left"/>
      <w:pPr>
        <w:ind w:left="3107" w:hanging="360"/>
      </w:pPr>
    </w:lvl>
    <w:lvl w:ilvl="8">
      <w:start w:val="1"/>
      <w:numFmt w:val="lowerRoman"/>
      <w:lvlText w:val="%9."/>
      <w:lvlJc w:val="right"/>
      <w:pPr>
        <w:ind w:left="3467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Table 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none"/>
      <w:lvlText w:val="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abstractNum w:abstractNumId="5">
    <w:nsid w:val="148321C1"/>
    <w:multiLevelType w:val="multilevel"/>
    <w:tmpl w:val="F4842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F3D39"/>
    <w:multiLevelType w:val="multilevel"/>
    <w:tmpl w:val="2F844FFE"/>
    <w:lvl w:ilvl="0">
      <w:start w:val="1"/>
      <w:numFmt w:val="decimal"/>
      <w:pStyle w:val="JobimSection"/>
      <w:lvlText w:val="%1"/>
      <w:lvlJc w:val="left"/>
      <w:pPr>
        <w:ind w:left="432" w:hanging="432"/>
      </w:pPr>
    </w:lvl>
    <w:lvl w:ilvl="1">
      <w:start w:val="1"/>
      <w:numFmt w:val="decimal"/>
      <w:pStyle w:val="JobimSubsec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28547A0"/>
    <w:multiLevelType w:val="multilevel"/>
    <w:tmpl w:val="5EDC99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25"/>
    <w:rsid w:val="00003E2F"/>
    <w:rsid w:val="00010B42"/>
    <w:rsid w:val="0007729A"/>
    <w:rsid w:val="000844B0"/>
    <w:rsid w:val="00092AED"/>
    <w:rsid w:val="000974B7"/>
    <w:rsid w:val="000A1AB5"/>
    <w:rsid w:val="000C4C47"/>
    <w:rsid w:val="000D3DD7"/>
    <w:rsid w:val="000D634F"/>
    <w:rsid w:val="000D762A"/>
    <w:rsid w:val="000E5392"/>
    <w:rsid w:val="000F327E"/>
    <w:rsid w:val="001106D4"/>
    <w:rsid w:val="001106FD"/>
    <w:rsid w:val="001171F2"/>
    <w:rsid w:val="00151D20"/>
    <w:rsid w:val="00152271"/>
    <w:rsid w:val="00196E9E"/>
    <w:rsid w:val="00201A15"/>
    <w:rsid w:val="00205382"/>
    <w:rsid w:val="00244860"/>
    <w:rsid w:val="002545A8"/>
    <w:rsid w:val="002F50A0"/>
    <w:rsid w:val="003013C9"/>
    <w:rsid w:val="00302ED6"/>
    <w:rsid w:val="00312D82"/>
    <w:rsid w:val="00312E72"/>
    <w:rsid w:val="00317465"/>
    <w:rsid w:val="00375FF9"/>
    <w:rsid w:val="00392D17"/>
    <w:rsid w:val="003A5DB5"/>
    <w:rsid w:val="003A668A"/>
    <w:rsid w:val="003C2CB1"/>
    <w:rsid w:val="003C7F8F"/>
    <w:rsid w:val="003D3837"/>
    <w:rsid w:val="004408CF"/>
    <w:rsid w:val="004516EA"/>
    <w:rsid w:val="004523E1"/>
    <w:rsid w:val="004721B8"/>
    <w:rsid w:val="00490A46"/>
    <w:rsid w:val="00495B4D"/>
    <w:rsid w:val="004A52AD"/>
    <w:rsid w:val="004C7541"/>
    <w:rsid w:val="004D2C63"/>
    <w:rsid w:val="004E59F8"/>
    <w:rsid w:val="004F55A4"/>
    <w:rsid w:val="0050292F"/>
    <w:rsid w:val="005538D5"/>
    <w:rsid w:val="005675EC"/>
    <w:rsid w:val="00567D06"/>
    <w:rsid w:val="005E0C05"/>
    <w:rsid w:val="005E4252"/>
    <w:rsid w:val="005F6CF5"/>
    <w:rsid w:val="006008BE"/>
    <w:rsid w:val="006135D7"/>
    <w:rsid w:val="006B20B7"/>
    <w:rsid w:val="006C7886"/>
    <w:rsid w:val="006D4DA4"/>
    <w:rsid w:val="006E1D1E"/>
    <w:rsid w:val="007076B4"/>
    <w:rsid w:val="00737084"/>
    <w:rsid w:val="00745008"/>
    <w:rsid w:val="00754CCB"/>
    <w:rsid w:val="00773E2C"/>
    <w:rsid w:val="00777406"/>
    <w:rsid w:val="00795A7E"/>
    <w:rsid w:val="007B516B"/>
    <w:rsid w:val="007C0868"/>
    <w:rsid w:val="007E1B12"/>
    <w:rsid w:val="00802CEF"/>
    <w:rsid w:val="0082328F"/>
    <w:rsid w:val="008324FE"/>
    <w:rsid w:val="00861381"/>
    <w:rsid w:val="008677BB"/>
    <w:rsid w:val="00877F12"/>
    <w:rsid w:val="008A2CFE"/>
    <w:rsid w:val="008B1C53"/>
    <w:rsid w:val="008C721F"/>
    <w:rsid w:val="008F0B96"/>
    <w:rsid w:val="008F3C91"/>
    <w:rsid w:val="009020EE"/>
    <w:rsid w:val="00955F8B"/>
    <w:rsid w:val="009A2D43"/>
    <w:rsid w:val="009A632D"/>
    <w:rsid w:val="009C5004"/>
    <w:rsid w:val="009D4D1B"/>
    <w:rsid w:val="009D741A"/>
    <w:rsid w:val="009F064E"/>
    <w:rsid w:val="00A01B3E"/>
    <w:rsid w:val="00A32A09"/>
    <w:rsid w:val="00A73F3D"/>
    <w:rsid w:val="00A845CF"/>
    <w:rsid w:val="00A86CB2"/>
    <w:rsid w:val="00AE6F6C"/>
    <w:rsid w:val="00B126E4"/>
    <w:rsid w:val="00B357FF"/>
    <w:rsid w:val="00B61D5B"/>
    <w:rsid w:val="00B735B4"/>
    <w:rsid w:val="00B73AF4"/>
    <w:rsid w:val="00B833AE"/>
    <w:rsid w:val="00BC1E9F"/>
    <w:rsid w:val="00C04CEB"/>
    <w:rsid w:val="00C937A0"/>
    <w:rsid w:val="00C94D15"/>
    <w:rsid w:val="00C97707"/>
    <w:rsid w:val="00CA6EAE"/>
    <w:rsid w:val="00CB3AEA"/>
    <w:rsid w:val="00CB6483"/>
    <w:rsid w:val="00D0499B"/>
    <w:rsid w:val="00D05412"/>
    <w:rsid w:val="00D33045"/>
    <w:rsid w:val="00D33323"/>
    <w:rsid w:val="00D564A4"/>
    <w:rsid w:val="00DB0766"/>
    <w:rsid w:val="00DF3FC5"/>
    <w:rsid w:val="00E06201"/>
    <w:rsid w:val="00E63861"/>
    <w:rsid w:val="00E77D97"/>
    <w:rsid w:val="00E85FDC"/>
    <w:rsid w:val="00EA3F25"/>
    <w:rsid w:val="00EC0E86"/>
    <w:rsid w:val="00EC4062"/>
    <w:rsid w:val="00ED31FB"/>
    <w:rsid w:val="00ED5E4E"/>
    <w:rsid w:val="00EE0B67"/>
    <w:rsid w:val="00EE2543"/>
    <w:rsid w:val="00EF6959"/>
    <w:rsid w:val="00F03CA9"/>
    <w:rsid w:val="00F1144C"/>
    <w:rsid w:val="00F76542"/>
    <w:rsid w:val="00FC3E25"/>
    <w:rsid w:val="00FD64E7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88C7A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5D73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JobimTitle">
    <w:name w:val="Jobim Title"/>
    <w:uiPriority w:val="99"/>
    <w:rsid w:val="009F064E"/>
    <w:pPr>
      <w:widowControl w:val="0"/>
      <w:autoSpaceDE w:val="0"/>
      <w:autoSpaceDN w:val="0"/>
      <w:adjustRightInd w:val="0"/>
      <w:spacing w:after="85" w:line="240" w:lineRule="auto"/>
      <w:jc w:val="center"/>
    </w:pPr>
    <w:rPr>
      <w:rFonts w:ascii="Times New Roman" w:eastAsia="Times New Roman" w:hAnsi="Times New Roman" w:cs="Helvetica"/>
      <w:b/>
      <w:bCs/>
      <w:kern w:val="1"/>
      <w:sz w:val="28"/>
      <w:szCs w:val="28"/>
      <w:lang w:val="fr-FR"/>
    </w:rPr>
  </w:style>
  <w:style w:type="paragraph" w:customStyle="1" w:styleId="JobimAuthors">
    <w:name w:val="Jobim Authors"/>
    <w:uiPriority w:val="99"/>
    <w:rsid w:val="00490A46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Courier New" w:cs="Times New Roman"/>
      <w:kern w:val="1"/>
      <w:lang w:val="fr-FR"/>
    </w:rPr>
  </w:style>
  <w:style w:type="paragraph" w:customStyle="1" w:styleId="JobimAddress">
    <w:name w:val="Jobim Address"/>
    <w:basedOn w:val="Normal"/>
    <w:uiPriority w:val="99"/>
    <w:rsid w:val="007B516B"/>
    <w:pPr>
      <w:widowControl w:val="0"/>
      <w:autoSpaceDE w:val="0"/>
      <w:autoSpaceDN w:val="0"/>
      <w:adjustRightInd w:val="0"/>
      <w:spacing w:after="0" w:line="240" w:lineRule="auto"/>
      <w:contextualSpacing/>
      <w:jc w:val="center"/>
    </w:pPr>
    <w:rPr>
      <w:rFonts w:ascii="Courier New" w:eastAsia="Times New Roman" w:hAnsi="Courier New" w:cs="Times New Roman"/>
      <w:kern w:val="1"/>
      <w:sz w:val="18"/>
      <w:szCs w:val="20"/>
      <w:lang w:val="fr-FR"/>
    </w:rPr>
  </w:style>
  <w:style w:type="paragraph" w:customStyle="1" w:styleId="JobimEmail">
    <w:name w:val="Jobim Email"/>
    <w:uiPriority w:val="99"/>
    <w:rsid w:val="007B516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"/>
      <w:kern w:val="1"/>
      <w:sz w:val="18"/>
      <w:szCs w:val="20"/>
      <w:lang w:val="fr-FR"/>
    </w:rPr>
  </w:style>
  <w:style w:type="paragraph" w:customStyle="1" w:styleId="JobimNormal">
    <w:name w:val="Jobim Normal"/>
    <w:basedOn w:val="Normal"/>
    <w:uiPriority w:val="99"/>
    <w:rsid w:val="00D05412"/>
    <w:pPr>
      <w:autoSpaceDE w:val="0"/>
      <w:autoSpaceDN w:val="0"/>
      <w:adjustRightInd w:val="0"/>
      <w:spacing w:after="120" w:line="240" w:lineRule="auto"/>
      <w:ind w:firstLine="227"/>
      <w:jc w:val="both"/>
    </w:pPr>
    <w:rPr>
      <w:rFonts w:eastAsia="Times New Roman" w:hAnsi="Courier New" w:cs="Times New Roman"/>
      <w:kern w:val="1"/>
      <w:lang w:val="fr-FR"/>
    </w:rPr>
  </w:style>
  <w:style w:type="paragraph" w:customStyle="1" w:styleId="JobimKeywords">
    <w:name w:val="Jobim Keywords"/>
    <w:uiPriority w:val="99"/>
    <w:pPr>
      <w:autoSpaceDE w:val="0"/>
      <w:autoSpaceDN w:val="0"/>
      <w:adjustRightInd w:val="0"/>
      <w:spacing w:before="142" w:after="227" w:line="240" w:lineRule="auto"/>
      <w:ind w:left="567" w:right="567"/>
      <w:jc w:val="both"/>
    </w:pPr>
    <w:rPr>
      <w:rFonts w:ascii="Times New Roman" w:eastAsia="Times New Roman" w:hAnsi="Courier New" w:cs="Times New Roman"/>
      <w:kern w:val="1"/>
      <w:lang w:val="fr-FR"/>
    </w:rPr>
  </w:style>
  <w:style w:type="paragraph" w:customStyle="1" w:styleId="JobimAbstract">
    <w:name w:val="Jobim Abstract"/>
    <w:uiPriority w:val="99"/>
    <w:pPr>
      <w:autoSpaceDE w:val="0"/>
      <w:autoSpaceDN w:val="0"/>
      <w:adjustRightInd w:val="0"/>
      <w:spacing w:before="454" w:after="0" w:line="240" w:lineRule="auto"/>
      <w:ind w:left="567" w:right="567"/>
      <w:jc w:val="both"/>
    </w:pPr>
    <w:rPr>
      <w:rFonts w:ascii="Times New Roman" w:eastAsia="Times New Roman" w:hAnsi="Courier New" w:cs="Times New Roman"/>
      <w:i/>
      <w:iCs/>
      <w:kern w:val="1"/>
      <w:lang w:val="fr-FR"/>
    </w:rPr>
  </w:style>
  <w:style w:type="paragraph" w:customStyle="1" w:styleId="JobimSection">
    <w:name w:val="Jobim Section"/>
    <w:basedOn w:val="Normal"/>
    <w:next w:val="JobimNormal"/>
    <w:autoRedefine/>
    <w:uiPriority w:val="99"/>
    <w:rsid w:val="009D741A"/>
    <w:pPr>
      <w:keepNext/>
      <w:widowControl w:val="0"/>
      <w:numPr>
        <w:numId w:val="6"/>
      </w:numPr>
      <w:tabs>
        <w:tab w:val="left" w:pos="851"/>
        <w:tab w:val="left" w:pos="908"/>
      </w:tabs>
      <w:autoSpaceDE w:val="0"/>
      <w:autoSpaceDN w:val="0"/>
      <w:adjustRightInd w:val="0"/>
      <w:spacing w:before="227" w:after="113" w:line="240" w:lineRule="auto"/>
    </w:pPr>
    <w:rPr>
      <w:rFonts w:eastAsia="Times New Roman" w:cs="Helvetica"/>
      <w:b/>
      <w:bCs/>
      <w:kern w:val="1"/>
      <w:sz w:val="24"/>
      <w:szCs w:val="24"/>
    </w:rPr>
  </w:style>
  <w:style w:type="paragraph" w:customStyle="1" w:styleId="JobimUnnumberedSection">
    <w:name w:val="Jobim Unnumbered Section"/>
    <w:basedOn w:val="JobimSection"/>
    <w:uiPriority w:val="99"/>
    <w:pPr>
      <w:tabs>
        <w:tab w:val="clear" w:pos="851"/>
        <w:tab w:val="clear" w:pos="908"/>
        <w:tab w:val="left" w:pos="397"/>
      </w:tabs>
      <w:ind w:left="0"/>
    </w:pPr>
    <w:rPr>
      <w:kern w:val="0"/>
    </w:rPr>
  </w:style>
  <w:style w:type="paragraph" w:customStyle="1" w:styleId="JobimBibliography">
    <w:name w:val="Jobim Bibliography"/>
    <w:uiPriority w:val="99"/>
    <w:rsid w:val="000D634F"/>
    <w:pPr>
      <w:tabs>
        <w:tab w:val="left" w:pos="794"/>
      </w:tabs>
      <w:autoSpaceDE w:val="0"/>
      <w:autoSpaceDN w:val="0"/>
      <w:adjustRightInd w:val="0"/>
      <w:spacing w:after="0" w:line="240" w:lineRule="auto"/>
      <w:ind w:left="397" w:hanging="397"/>
      <w:jc w:val="both"/>
    </w:pPr>
    <w:rPr>
      <w:rFonts w:ascii="Times New Roman" w:eastAsia="Times New Roman" w:hAnsi="Courier New" w:cs="Times New Roman"/>
      <w:kern w:val="1"/>
      <w:sz w:val="20"/>
      <w:szCs w:val="20"/>
      <w:lang w:val="fr-FR"/>
    </w:rPr>
  </w:style>
  <w:style w:type="paragraph" w:customStyle="1" w:styleId="JobimCaption">
    <w:name w:val="Jobim Caption"/>
    <w:next w:val="JobimFigure"/>
    <w:uiPriority w:val="99"/>
    <w:rsid w:val="008B1C53"/>
    <w:pPr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Times New Roman" w:eastAsia="Times New Roman" w:hAnsi="Courier New" w:cs="Times New Roman"/>
      <w:b/>
      <w:kern w:val="1"/>
      <w:szCs w:val="20"/>
      <w:lang w:val="fr-FR"/>
    </w:rPr>
  </w:style>
  <w:style w:type="paragraph" w:customStyle="1" w:styleId="JobimFigure">
    <w:name w:val="Jobim Figure"/>
    <w:basedOn w:val="JobimCaption"/>
    <w:uiPriority w:val="99"/>
    <w:rsid w:val="008B1C53"/>
    <w:pPr>
      <w:tabs>
        <w:tab w:val="left" w:pos="1571"/>
      </w:tabs>
      <w:spacing w:after="240"/>
      <w:ind w:left="720" w:hanging="360"/>
    </w:pPr>
    <w:rPr>
      <w:b w:val="0"/>
      <w:kern w:val="0"/>
      <w:sz w:val="20"/>
    </w:rPr>
  </w:style>
  <w:style w:type="paragraph" w:customStyle="1" w:styleId="JobimTable">
    <w:name w:val="Jobim Table"/>
    <w:basedOn w:val="JobimCaption"/>
    <w:uiPriority w:val="99"/>
    <w:pPr>
      <w:ind w:left="720" w:hanging="360"/>
    </w:pPr>
    <w:rPr>
      <w:kern w:val="0"/>
    </w:rPr>
  </w:style>
  <w:style w:type="paragraph" w:customStyle="1" w:styleId="JobimTableContent">
    <w:name w:val="Jobim Table Conten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Courier New" w:cs="Times New Roman"/>
      <w:kern w:val="1"/>
      <w:sz w:val="20"/>
      <w:szCs w:val="20"/>
      <w:lang w:val="en-GB"/>
    </w:rPr>
  </w:style>
  <w:style w:type="character" w:styleId="Lienhypertexte">
    <w:name w:val="Hyperlink"/>
    <w:basedOn w:val="Policepardfaut"/>
    <w:uiPriority w:val="99"/>
    <w:unhideWhenUsed/>
    <w:rsid w:val="00E85FDC"/>
    <w:rPr>
      <w:color w:val="0000FF" w:themeColor="hyperlink"/>
      <w:u w:val="none"/>
    </w:rPr>
  </w:style>
  <w:style w:type="paragraph" w:customStyle="1" w:styleId="JobimSubsection">
    <w:name w:val="Jobim Subsection"/>
    <w:basedOn w:val="JobimSection"/>
    <w:next w:val="JobimNormal"/>
    <w:qFormat/>
    <w:rsid w:val="004F55A4"/>
    <w:pPr>
      <w:numPr>
        <w:ilvl w:val="1"/>
      </w:numPr>
    </w:pPr>
    <w:rPr>
      <w:sz w:val="22"/>
      <w:szCs w:val="22"/>
    </w:rPr>
  </w:style>
  <w:style w:type="character" w:styleId="Lienhypertextevisit">
    <w:name w:val="FollowedHyperlink"/>
    <w:basedOn w:val="Policepardfaut"/>
    <w:uiPriority w:val="99"/>
    <w:semiHidden/>
    <w:unhideWhenUsed/>
    <w:rsid w:val="00ED3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540</Words>
  <Characters>2972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Prénom Nom | Prénom Nom | Prénom Nom</dc:creator>
  <cp:keywords>Some keywords, important, relevant.</cp:keywords>
  <cp:lastModifiedBy>Utilisateur de Microsoft Office</cp:lastModifiedBy>
  <cp:revision>88</cp:revision>
  <cp:lastPrinted>2011-02-07T22:06:00Z</cp:lastPrinted>
  <dcterms:created xsi:type="dcterms:W3CDTF">2014-02-04T16:51:00Z</dcterms:created>
  <dcterms:modified xsi:type="dcterms:W3CDTF">2017-02-14T09:56:00Z</dcterms:modified>
</cp:coreProperties>
</file>